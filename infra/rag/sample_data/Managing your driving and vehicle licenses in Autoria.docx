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CC18F" w14:textId="77777777" w:rsidR="00C26870" w:rsidRDefault="00C26870" w:rsidP="00C26870">
      <w:pPr>
        <w:pStyle w:val="Title"/>
      </w:pPr>
      <w:r>
        <w:t>Instructions for Renewing Your Driver's License, Vehicle Registration License, and Vehicle Traffic Fine Payments</w:t>
      </w:r>
    </w:p>
    <w:p w14:paraId="4F831613" w14:textId="77777777" w:rsidR="00F6166C" w:rsidRDefault="00F6166C" w:rsidP="00F6166C"/>
    <w:p w14:paraId="62006B60" w14:textId="77777777" w:rsidR="00F6166C" w:rsidRPr="00F6166C" w:rsidRDefault="00F6166C" w:rsidP="00F6166C"/>
    <w:p w14:paraId="6BC623E4" w14:textId="77777777" w:rsidR="00C26870" w:rsidRDefault="00C26870" w:rsidP="00C26870">
      <w:pPr>
        <w:pStyle w:val="Subtitle"/>
      </w:pPr>
      <w:r>
        <w:t xml:space="preserve">Guide for the Republic of </w:t>
      </w:r>
      <w:proofErr w:type="spellStart"/>
      <w:r>
        <w:t>Autoria</w:t>
      </w:r>
      <w:proofErr w:type="spellEnd"/>
    </w:p>
    <w:p w14:paraId="70CA948D" w14:textId="77777777" w:rsidR="00C26870" w:rsidRDefault="00C26870" w:rsidP="00C26870">
      <w:r w:rsidRPr="00C26870">
        <w:t xml:space="preserve">Welcome to the Republic of </w:t>
      </w:r>
      <w:proofErr w:type="spellStart"/>
      <w:r w:rsidRPr="00C26870">
        <w:t>Autoria</w:t>
      </w:r>
      <w:proofErr w:type="spellEnd"/>
      <w:r w:rsidRPr="00C26870">
        <w:t>! To ensure smooth and efficient procedures for renewing your driver’s license, vehicle registration license, and handling vehicle traffic fines, follow this comprehensive guide. Our aim is to provide clear and concise instructions to make these processes as seamless as possible.</w:t>
      </w:r>
    </w:p>
    <w:p w14:paraId="2F0F3BDE" w14:textId="77777777" w:rsidR="00C26870" w:rsidRDefault="00C26870" w:rsidP="00C26870">
      <w:pPr>
        <w:pStyle w:val="Heading1"/>
      </w:pPr>
      <w:r>
        <w:t>Renewing Your Driver's License</w:t>
      </w:r>
    </w:p>
    <w:p w14:paraId="7D66C9F0" w14:textId="77777777" w:rsidR="00C26870" w:rsidRDefault="00C26870" w:rsidP="00C26870">
      <w:pPr>
        <w:pStyle w:val="Heading2"/>
      </w:pPr>
      <w:r>
        <w:t>Eligibility Criteria</w:t>
      </w:r>
    </w:p>
    <w:p w14:paraId="40E1FC53" w14:textId="77777777" w:rsidR="00C26870" w:rsidRDefault="00C26870" w:rsidP="00C26870">
      <w:r w:rsidRPr="00C26870">
        <w:t xml:space="preserve">- You must be a resident of </w:t>
      </w:r>
      <w:proofErr w:type="spellStart"/>
      <w:r w:rsidRPr="00C26870">
        <w:t>Autoria</w:t>
      </w:r>
      <w:proofErr w:type="spellEnd"/>
      <w:r w:rsidRPr="00C26870">
        <w:t>.</w:t>
      </w:r>
    </w:p>
    <w:p w14:paraId="51146B20" w14:textId="77777777" w:rsidR="00C26870" w:rsidRDefault="00C26870" w:rsidP="00C26870">
      <w:r w:rsidRPr="00C26870">
        <w:t>- Your current driver’s license must be valid and not expired for more than 180 days.</w:t>
      </w:r>
    </w:p>
    <w:p w14:paraId="2EE4E5EE" w14:textId="77777777" w:rsidR="00C26870" w:rsidRDefault="00C26870" w:rsidP="00C26870">
      <w:r w:rsidRPr="00C26870">
        <w:t>- You must have cleared all outstanding fines and penalties.</w:t>
      </w:r>
    </w:p>
    <w:p w14:paraId="62BAAD26" w14:textId="77777777" w:rsidR="00C26870" w:rsidRDefault="00C26870" w:rsidP="00C26870">
      <w:pPr>
        <w:pStyle w:val="Heading2"/>
      </w:pPr>
      <w:r>
        <w:t>Required Documents</w:t>
      </w:r>
    </w:p>
    <w:p w14:paraId="184C9B11" w14:textId="77777777" w:rsidR="00C26870" w:rsidRDefault="00C26870" w:rsidP="00C26870">
      <w:r w:rsidRPr="00C26870">
        <w:t>- Completed Driver’s License Renewal Application Form (DL-123).</w:t>
      </w:r>
    </w:p>
    <w:p w14:paraId="1FE66EFC" w14:textId="77777777" w:rsidR="00C26870" w:rsidRDefault="00C26870" w:rsidP="00C26870">
      <w:r w:rsidRPr="00C26870">
        <w:t>- Valid proof of identity (passport, national ID card).</w:t>
      </w:r>
    </w:p>
    <w:p w14:paraId="5D361EB4" w14:textId="77777777" w:rsidR="00C26870" w:rsidRDefault="00C26870" w:rsidP="00C26870">
      <w:r w:rsidRPr="00C26870">
        <w:t>- Recent passport-sized photograph (2 copies).</w:t>
      </w:r>
    </w:p>
    <w:p w14:paraId="2B5BBF3B" w14:textId="77777777" w:rsidR="00C26870" w:rsidRDefault="00C26870" w:rsidP="00C26870">
      <w:r w:rsidRPr="00C26870">
        <w:t>- Proof of residence (utility bill, lease agreement).</w:t>
      </w:r>
    </w:p>
    <w:p w14:paraId="44B0E9B8" w14:textId="77777777" w:rsidR="00C26870" w:rsidRDefault="00C26870" w:rsidP="00C26870">
      <w:r w:rsidRPr="00C26870">
        <w:t>- Current driver’s license.</w:t>
      </w:r>
    </w:p>
    <w:p w14:paraId="7BED13BF" w14:textId="77777777" w:rsidR="00C26870" w:rsidRDefault="00C26870" w:rsidP="00C26870">
      <w:r w:rsidRPr="00C26870">
        <w:t>- Medical certificate from an approved physician (for applicants above 70 years of age).</w:t>
      </w:r>
    </w:p>
    <w:p w14:paraId="2A1CE691" w14:textId="77777777" w:rsidR="00C26870" w:rsidRDefault="00C26870" w:rsidP="00C26870">
      <w:pPr>
        <w:pStyle w:val="Heading2"/>
      </w:pPr>
      <w:r>
        <w:t>Renewal Process</w:t>
      </w:r>
    </w:p>
    <w:p w14:paraId="1B76D2A1" w14:textId="77777777" w:rsidR="00C26870" w:rsidRDefault="00C26870" w:rsidP="00C26870">
      <w:r w:rsidRPr="00C26870">
        <w:t>1. **Application Submission:** Visit your nearest Department of Motor Vehicles (DMV) office and submit the completed renewal application form along with the required documents.</w:t>
      </w:r>
    </w:p>
    <w:p w14:paraId="2ACDCC70" w14:textId="77777777" w:rsidR="00C26870" w:rsidRDefault="00C26870" w:rsidP="00C26870">
      <w:r w:rsidRPr="00C26870">
        <w:t>2. **Verification:** The DMV will verify your documents and eligibility.</w:t>
      </w:r>
    </w:p>
    <w:p w14:paraId="2C9C317F" w14:textId="77777777" w:rsidR="00C26870" w:rsidRDefault="00C26870" w:rsidP="00C26870">
      <w:r w:rsidRPr="00C26870">
        <w:t xml:space="preserve">3. **Payment:** Pay the renewal fee of 50 </w:t>
      </w:r>
      <w:proofErr w:type="spellStart"/>
      <w:r w:rsidRPr="00C26870">
        <w:t>Autorian</w:t>
      </w:r>
      <w:proofErr w:type="spellEnd"/>
      <w:r w:rsidRPr="00C26870">
        <w:t xml:space="preserve"> Dollars (AUD) at the DMV cashier or online via the official DMV website.</w:t>
      </w:r>
    </w:p>
    <w:p w14:paraId="1F57C5A1" w14:textId="77777777" w:rsidR="00C26870" w:rsidRDefault="00C26870" w:rsidP="00C26870">
      <w:r w:rsidRPr="00C26870">
        <w:t>4. **Collection:** After processing, your renewed driver’s license will be mailed to your registered address within 14 working days. Alternatively, you can opt to collect it in person.</w:t>
      </w:r>
    </w:p>
    <w:p w14:paraId="618AD7B2" w14:textId="77777777" w:rsidR="00C26870" w:rsidRDefault="00C26870" w:rsidP="00C26870">
      <w:pPr>
        <w:pStyle w:val="Heading1"/>
      </w:pPr>
      <w:r>
        <w:t>Renewing Your Vehicle Registration License</w:t>
      </w:r>
    </w:p>
    <w:p w14:paraId="42EA4A79" w14:textId="77777777" w:rsidR="00C26870" w:rsidRDefault="00C26870" w:rsidP="00C26870">
      <w:pPr>
        <w:pStyle w:val="Heading2"/>
      </w:pPr>
      <w:r>
        <w:t>Eligibility Criteria</w:t>
      </w:r>
    </w:p>
    <w:p w14:paraId="1E554059" w14:textId="77777777" w:rsidR="00C26870" w:rsidRDefault="00C26870" w:rsidP="00C26870">
      <w:r w:rsidRPr="00C26870">
        <w:t xml:space="preserve">- Your vehicle must be registered in </w:t>
      </w:r>
      <w:proofErr w:type="spellStart"/>
      <w:r w:rsidRPr="00C26870">
        <w:t>Autoria</w:t>
      </w:r>
      <w:proofErr w:type="spellEnd"/>
      <w:r w:rsidRPr="00C26870">
        <w:t>.</w:t>
      </w:r>
    </w:p>
    <w:p w14:paraId="6FD0678B" w14:textId="77777777" w:rsidR="00C26870" w:rsidRDefault="00C26870" w:rsidP="00C26870">
      <w:r w:rsidRPr="00C26870">
        <w:t>- Your current vehicle registration license must be valid and not expired for more than 180 days.</w:t>
      </w:r>
    </w:p>
    <w:p w14:paraId="0724C57A" w14:textId="77777777" w:rsidR="00C26870" w:rsidRDefault="00C26870" w:rsidP="00C26870">
      <w:r w:rsidRPr="00C26870">
        <w:t>- All vehicle inspections must be up-to-date.</w:t>
      </w:r>
    </w:p>
    <w:p w14:paraId="3A524481" w14:textId="77777777" w:rsidR="00C26870" w:rsidRDefault="00C26870" w:rsidP="00C26870">
      <w:r w:rsidRPr="00C26870">
        <w:t>- All outstanding fines and penalties must be cleared.</w:t>
      </w:r>
    </w:p>
    <w:p w14:paraId="6623D5A6" w14:textId="77777777" w:rsidR="00C26870" w:rsidRDefault="00C26870" w:rsidP="00C26870">
      <w:pPr>
        <w:pStyle w:val="Heading2"/>
      </w:pPr>
      <w:r>
        <w:t>Required Documents</w:t>
      </w:r>
    </w:p>
    <w:p w14:paraId="6E5254DD" w14:textId="77777777" w:rsidR="00C26870" w:rsidRDefault="00C26870" w:rsidP="00C26870">
      <w:r w:rsidRPr="00C26870">
        <w:t>- Completed Vehicle Registration Renewal Application Form (VR-456).</w:t>
      </w:r>
    </w:p>
    <w:p w14:paraId="0ADAFB41" w14:textId="77777777" w:rsidR="00C26870" w:rsidRDefault="00C26870" w:rsidP="00C26870">
      <w:r w:rsidRPr="00C26870">
        <w:t>- Proof of vehicle ownership (title deed or purchase agreement).</w:t>
      </w:r>
    </w:p>
    <w:p w14:paraId="6C384826" w14:textId="77777777" w:rsidR="00C26870" w:rsidRDefault="00C26870" w:rsidP="00C26870">
      <w:r w:rsidRPr="00C26870">
        <w:t>- Valid proof of identity (passport, national ID card).</w:t>
      </w:r>
    </w:p>
    <w:p w14:paraId="319EC4BE" w14:textId="77777777" w:rsidR="00C26870" w:rsidRDefault="00C26870" w:rsidP="00C26870">
      <w:r w:rsidRPr="00C26870">
        <w:t>- Recent passport-sized photograph (2 copies).</w:t>
      </w:r>
    </w:p>
    <w:p w14:paraId="03BAD642" w14:textId="77777777" w:rsidR="00C26870" w:rsidRDefault="00C26870" w:rsidP="00C26870">
      <w:r w:rsidRPr="00C26870">
        <w:t>- Proof of insurance.</w:t>
      </w:r>
    </w:p>
    <w:p w14:paraId="64463C17" w14:textId="77777777" w:rsidR="00C26870" w:rsidRDefault="00C26870" w:rsidP="00C26870">
      <w:r w:rsidRPr="00C26870">
        <w:lastRenderedPageBreak/>
        <w:t>- Current vehicle registration license.</w:t>
      </w:r>
    </w:p>
    <w:p w14:paraId="03D6FB78" w14:textId="77777777" w:rsidR="00C26870" w:rsidRDefault="00C26870" w:rsidP="00C26870">
      <w:r w:rsidRPr="00C26870">
        <w:t>- Recent vehicle inspection certificate.</w:t>
      </w:r>
    </w:p>
    <w:p w14:paraId="63FC9C01" w14:textId="77777777" w:rsidR="00C26870" w:rsidRDefault="00C26870" w:rsidP="00C26870">
      <w:pPr>
        <w:pStyle w:val="Heading2"/>
      </w:pPr>
      <w:r>
        <w:t>Renewal Process</w:t>
      </w:r>
    </w:p>
    <w:p w14:paraId="1CF587AC" w14:textId="77777777" w:rsidR="00C26870" w:rsidRDefault="00C26870" w:rsidP="00C26870">
      <w:r w:rsidRPr="00C26870">
        <w:t>1. **Application Submission:** Visit your nearest DMV office or submit the application online via the DMV website along with the required documents.</w:t>
      </w:r>
    </w:p>
    <w:p w14:paraId="47752DC6" w14:textId="77777777" w:rsidR="00C26870" w:rsidRDefault="00C26870" w:rsidP="00C26870">
      <w:r w:rsidRPr="00C26870">
        <w:t>2. **Verification:** The DMV will verify your documents and eligibility.</w:t>
      </w:r>
    </w:p>
    <w:p w14:paraId="253FE199" w14:textId="77777777" w:rsidR="00C26870" w:rsidRDefault="00C26870" w:rsidP="00C26870">
      <w:r w:rsidRPr="00C26870">
        <w:t>3. **Payment:** Pay the renewal fee of 100 AUD at the DMV cashier or online via the official DMV website.</w:t>
      </w:r>
    </w:p>
    <w:p w14:paraId="636B715B" w14:textId="77777777" w:rsidR="00C26870" w:rsidRDefault="00C26870" w:rsidP="00C26870">
      <w:r w:rsidRPr="00C26870">
        <w:t>4. **Collection:** After processing, your renewed vehicle registration license will be mailed to your registered address within 14 working days. Alternatively, you can opt to collect it in person.</w:t>
      </w:r>
    </w:p>
    <w:p w14:paraId="7E520003" w14:textId="77777777" w:rsidR="00C26870" w:rsidRDefault="00C26870" w:rsidP="00C26870">
      <w:pPr>
        <w:pStyle w:val="Heading1"/>
      </w:pPr>
      <w:r>
        <w:t>Handling Vehicle Traffic Fine Payments</w:t>
      </w:r>
    </w:p>
    <w:p w14:paraId="0911A921" w14:textId="77777777" w:rsidR="00C26870" w:rsidRDefault="00C26870" w:rsidP="00C26870">
      <w:pPr>
        <w:pStyle w:val="Heading2"/>
      </w:pPr>
      <w:r>
        <w:t>Eligibility Criteria</w:t>
      </w:r>
    </w:p>
    <w:p w14:paraId="4D01C12D" w14:textId="77777777" w:rsidR="00C26870" w:rsidRDefault="00C26870" w:rsidP="00C26870">
      <w:r w:rsidRPr="00C26870">
        <w:t>- Fines must be paid within 30 days of the issuance date to avoid additional penalties.</w:t>
      </w:r>
    </w:p>
    <w:p w14:paraId="04F32469" w14:textId="77777777" w:rsidR="00C26870" w:rsidRDefault="00C26870" w:rsidP="00C26870">
      <w:r w:rsidRPr="00C26870">
        <w:t>- Payment plans are available for fines exceeding 500 AUD.</w:t>
      </w:r>
    </w:p>
    <w:p w14:paraId="08C36290" w14:textId="77777777" w:rsidR="00C26870" w:rsidRDefault="00C26870" w:rsidP="00C26870">
      <w:pPr>
        <w:pStyle w:val="Heading2"/>
      </w:pPr>
      <w:r>
        <w:t>Required Documents</w:t>
      </w:r>
    </w:p>
    <w:p w14:paraId="4FDAAAE5" w14:textId="77777777" w:rsidR="00C26870" w:rsidRDefault="00C26870" w:rsidP="00C26870">
      <w:r w:rsidRPr="00C26870">
        <w:t>- Traffic Fine Notice (TFN).</w:t>
      </w:r>
    </w:p>
    <w:p w14:paraId="38AAF5B7" w14:textId="77777777" w:rsidR="00C26870" w:rsidRDefault="00C26870" w:rsidP="00C26870">
      <w:r w:rsidRPr="00C26870">
        <w:t>- Valid proof of identity (passport, national ID card).</w:t>
      </w:r>
    </w:p>
    <w:p w14:paraId="38C163D7" w14:textId="77777777" w:rsidR="00C26870" w:rsidRDefault="00C26870" w:rsidP="00C26870">
      <w:pPr>
        <w:pStyle w:val="Heading2"/>
      </w:pPr>
      <w:r>
        <w:t>Payment Process</w:t>
      </w:r>
    </w:p>
    <w:p w14:paraId="78D784AD" w14:textId="77777777" w:rsidR="00C26870" w:rsidRDefault="00C26870" w:rsidP="00C26870">
      <w:r w:rsidRPr="00C26870">
        <w:t>1. **Online Payment:** Visit the official DMV website and navigate to the “Traffic Fines” section. Enter your TFN and follow the instructions to pay using a credit card, debit card, or electronic bank transfer.</w:t>
      </w:r>
    </w:p>
    <w:p w14:paraId="1E84DC15" w14:textId="77777777" w:rsidR="00C26870" w:rsidRDefault="00C26870" w:rsidP="00C26870">
      <w:r w:rsidRPr="00C26870">
        <w:t>2. **In-Person Payment:** Visit your nearest DMV office with the TFN and make the payment at the cashier using cash, credit card, or debit card.</w:t>
      </w:r>
    </w:p>
    <w:p w14:paraId="15853342" w14:textId="77777777" w:rsidR="00C26870" w:rsidRDefault="00C26870" w:rsidP="00C26870">
      <w:r w:rsidRPr="00C26870">
        <w:t>3. **Payment Plan:** For fines over 500 AUD, you can apply for a payment plan at the DMV office. Submit the required application form (FP-789) along with your financial details. Payment plans can be spread over 3, 6, or 12 months.</w:t>
      </w:r>
    </w:p>
    <w:p w14:paraId="49CEEDAF" w14:textId="77777777" w:rsidR="00C26870" w:rsidRDefault="00C26870" w:rsidP="00C26870">
      <w:pPr>
        <w:pStyle w:val="Heading2"/>
      </w:pPr>
      <w:r>
        <w:t>Proof of Payment</w:t>
      </w:r>
    </w:p>
    <w:p w14:paraId="068624BD" w14:textId="77777777" w:rsidR="00C26870" w:rsidRDefault="00C26870" w:rsidP="00C26870">
      <w:r w:rsidRPr="00C26870">
        <w:t>- Online Payment: You will receive an electronic receipt via email immediately after the payment is processed.</w:t>
      </w:r>
    </w:p>
    <w:p w14:paraId="0AAE41DA" w14:textId="77777777" w:rsidR="00C26870" w:rsidRDefault="00C26870" w:rsidP="00C26870">
      <w:r w:rsidRPr="00C26870">
        <w:t>- In-Person Payment: A physical receipt will be provided once the payment is complete.</w:t>
      </w:r>
    </w:p>
    <w:p w14:paraId="0011FB4A" w14:textId="77777777" w:rsidR="00C26870" w:rsidRDefault="00C26870" w:rsidP="00C26870">
      <w:r w:rsidRPr="00C26870">
        <w:t>- Payment Plan: Monthly statements will be mailed to your registered address.</w:t>
      </w:r>
    </w:p>
    <w:p w14:paraId="7A12D11A" w14:textId="77777777" w:rsidR="00C26870" w:rsidRDefault="00C26870" w:rsidP="00C26870">
      <w:pPr>
        <w:pStyle w:val="Heading1"/>
      </w:pPr>
      <w:r>
        <w:t>Additional Information</w:t>
      </w:r>
    </w:p>
    <w:p w14:paraId="4B96A159" w14:textId="77777777" w:rsidR="00C26870" w:rsidRDefault="00C26870" w:rsidP="00C26870">
      <w:pPr>
        <w:pStyle w:val="Heading2"/>
      </w:pPr>
      <w:r>
        <w:t>Contact Details</w:t>
      </w:r>
    </w:p>
    <w:p w14:paraId="2A9BAC0F" w14:textId="77777777" w:rsidR="00C26870" w:rsidRDefault="00C26870" w:rsidP="00C26870">
      <w:r w:rsidRPr="00C26870">
        <w:t>For inquiries or assistance, please contact the DMV helpline:</w:t>
      </w:r>
    </w:p>
    <w:p w14:paraId="1F1637D1" w14:textId="77777777" w:rsidR="00C26870" w:rsidRDefault="00C26870" w:rsidP="00C26870">
      <w:r w:rsidRPr="00C26870">
        <w:t>- Phone: +123 456 7890</w:t>
      </w:r>
    </w:p>
    <w:p w14:paraId="6A2FE057" w14:textId="77777777" w:rsidR="00C26870" w:rsidRDefault="00C26870" w:rsidP="00C26870">
      <w:r w:rsidRPr="00C26870">
        <w:t>- Email: support@dmv.autoria.gov</w:t>
      </w:r>
    </w:p>
    <w:p w14:paraId="43196B63" w14:textId="77777777" w:rsidR="00C26870" w:rsidRDefault="00C26870" w:rsidP="00C26870">
      <w:r w:rsidRPr="00C26870">
        <w:t>- Website: www.dmv.autoria.gov</w:t>
      </w:r>
    </w:p>
    <w:p w14:paraId="15CC1F5E" w14:textId="77777777" w:rsidR="00C26870" w:rsidRDefault="00C26870" w:rsidP="00C26870">
      <w:pPr>
        <w:pStyle w:val="Heading2"/>
      </w:pPr>
      <w:r>
        <w:t>Office Hours</w:t>
      </w:r>
    </w:p>
    <w:p w14:paraId="1FE02C30" w14:textId="77777777" w:rsidR="00C26870" w:rsidRDefault="00C26870" w:rsidP="00C26870">
      <w:r w:rsidRPr="00C26870">
        <w:t>DMV offices are open from Monday to Friday, 8:00 AM to 5:00 PM.</w:t>
      </w:r>
    </w:p>
    <w:p w14:paraId="62E1BC68" w14:textId="77777777" w:rsidR="00C26870" w:rsidRDefault="00C26870" w:rsidP="00C26870">
      <w:pPr>
        <w:pStyle w:val="Heading2"/>
      </w:pPr>
      <w:r>
        <w:t>Useful Tips</w:t>
      </w:r>
    </w:p>
    <w:p w14:paraId="494091E0" w14:textId="77777777" w:rsidR="00C26870" w:rsidRDefault="00C26870" w:rsidP="00C26870">
      <w:r w:rsidRPr="00C26870">
        <w:t>- Ensure all documents are complete and accurate to avoid delays.</w:t>
      </w:r>
    </w:p>
    <w:p w14:paraId="06482ADB" w14:textId="77777777" w:rsidR="00C26870" w:rsidRDefault="00C26870" w:rsidP="00C26870">
      <w:r w:rsidRPr="00C26870">
        <w:t>- Keep copies of all submitted documents for your records.</w:t>
      </w:r>
    </w:p>
    <w:p w14:paraId="442E9823" w14:textId="77777777" w:rsidR="00C26870" w:rsidRDefault="00C26870" w:rsidP="00C26870">
      <w:r w:rsidRPr="00C26870">
        <w:t>- Renew your licenses well before their expiration dates to avoid penalties.</w:t>
      </w:r>
    </w:p>
    <w:p w14:paraId="1B3FE0A8" w14:textId="77777777" w:rsidR="00C26870" w:rsidRDefault="00C26870" w:rsidP="00C26870">
      <w:r w:rsidRPr="00C26870">
        <w:t>- Regularly check your email or the DMV website for updates on your application status.</w:t>
      </w:r>
    </w:p>
    <w:p w14:paraId="19F231B3" w14:textId="4206D5AB" w:rsidR="00C26870" w:rsidRPr="00C26870" w:rsidRDefault="00C26870" w:rsidP="00C26870">
      <w:r w:rsidRPr="00C26870">
        <w:t xml:space="preserve">By following these instructions, you will be able to renew your driver’s license, vehicle registration license, and handle vehicle traffic fine payments efficiently in the Republic of </w:t>
      </w:r>
      <w:proofErr w:type="spellStart"/>
      <w:r w:rsidRPr="00C26870">
        <w:t>Autoria</w:t>
      </w:r>
      <w:proofErr w:type="spellEnd"/>
      <w:r w:rsidRPr="00C26870">
        <w:t>. Safe driving!</w:t>
      </w:r>
    </w:p>
    <w:p w14:paraId="6DADD7B5" w14:textId="5C0DD6B1" w:rsidR="00A9204E" w:rsidRPr="00C26870" w:rsidRDefault="00A9204E" w:rsidP="00C26870"/>
    <w:sectPr w:rsidR="00A9204E" w:rsidRPr="00C26870" w:rsidSect="00270EE3">
      <w:footerReference w:type="even" r:id="rId10"/>
      <w:footerReference w:type="defaul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012EF2" w14:textId="77777777" w:rsidR="00D61DCF" w:rsidRDefault="00D61DCF" w:rsidP="00C26870">
      <w:r>
        <w:separator/>
      </w:r>
    </w:p>
  </w:endnote>
  <w:endnote w:type="continuationSeparator" w:id="0">
    <w:p w14:paraId="47887565" w14:textId="77777777" w:rsidR="00D61DCF" w:rsidRDefault="00D61DCF" w:rsidP="00C26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25665" w14:textId="572471C8" w:rsidR="00C26870" w:rsidRDefault="00C268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D9C27" w14:textId="502FDC54" w:rsidR="00C26870" w:rsidRDefault="00C268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EB262" w14:textId="0C3B0B5E" w:rsidR="00C26870" w:rsidRDefault="00C26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3B262" w14:textId="77777777" w:rsidR="00D61DCF" w:rsidRDefault="00D61DCF" w:rsidP="00C26870">
      <w:r>
        <w:separator/>
      </w:r>
    </w:p>
  </w:footnote>
  <w:footnote w:type="continuationSeparator" w:id="0">
    <w:p w14:paraId="6DB8AA1F" w14:textId="77777777" w:rsidR="00D61DCF" w:rsidRDefault="00D61DCF" w:rsidP="00C268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007397132">
    <w:abstractNumId w:val="19"/>
  </w:num>
  <w:num w:numId="2" w16cid:durableId="1496871068">
    <w:abstractNumId w:val="12"/>
  </w:num>
  <w:num w:numId="3" w16cid:durableId="2070104698">
    <w:abstractNumId w:val="10"/>
  </w:num>
  <w:num w:numId="4" w16cid:durableId="607543159">
    <w:abstractNumId w:val="21"/>
  </w:num>
  <w:num w:numId="5" w16cid:durableId="324092582">
    <w:abstractNumId w:val="13"/>
  </w:num>
  <w:num w:numId="6" w16cid:durableId="1056204830">
    <w:abstractNumId w:val="16"/>
  </w:num>
  <w:num w:numId="7" w16cid:durableId="1800953028">
    <w:abstractNumId w:val="18"/>
  </w:num>
  <w:num w:numId="8" w16cid:durableId="905922662">
    <w:abstractNumId w:val="9"/>
  </w:num>
  <w:num w:numId="9" w16cid:durableId="116074389">
    <w:abstractNumId w:val="7"/>
  </w:num>
  <w:num w:numId="10" w16cid:durableId="1647513772">
    <w:abstractNumId w:val="6"/>
  </w:num>
  <w:num w:numId="11" w16cid:durableId="862787781">
    <w:abstractNumId w:val="5"/>
  </w:num>
  <w:num w:numId="12" w16cid:durableId="557323673">
    <w:abstractNumId w:val="4"/>
  </w:num>
  <w:num w:numId="13" w16cid:durableId="394357271">
    <w:abstractNumId w:val="8"/>
  </w:num>
  <w:num w:numId="14" w16cid:durableId="1311248155">
    <w:abstractNumId w:val="3"/>
  </w:num>
  <w:num w:numId="15" w16cid:durableId="197398526">
    <w:abstractNumId w:val="2"/>
  </w:num>
  <w:num w:numId="16" w16cid:durableId="330526805">
    <w:abstractNumId w:val="1"/>
  </w:num>
  <w:num w:numId="17" w16cid:durableId="867062313">
    <w:abstractNumId w:val="0"/>
  </w:num>
  <w:num w:numId="18" w16cid:durableId="1109162546">
    <w:abstractNumId w:val="14"/>
  </w:num>
  <w:num w:numId="19" w16cid:durableId="1400907628">
    <w:abstractNumId w:val="15"/>
  </w:num>
  <w:num w:numId="20" w16cid:durableId="1378507632">
    <w:abstractNumId w:val="20"/>
  </w:num>
  <w:num w:numId="21" w16cid:durableId="294608954">
    <w:abstractNumId w:val="17"/>
  </w:num>
  <w:num w:numId="22" w16cid:durableId="716121299">
    <w:abstractNumId w:val="11"/>
  </w:num>
  <w:num w:numId="23" w16cid:durableId="18830105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70"/>
    <w:rsid w:val="00141DFE"/>
    <w:rsid w:val="00270EE3"/>
    <w:rsid w:val="00645252"/>
    <w:rsid w:val="006D3D74"/>
    <w:rsid w:val="007B639E"/>
    <w:rsid w:val="0083569A"/>
    <w:rsid w:val="0088016F"/>
    <w:rsid w:val="00A9204E"/>
    <w:rsid w:val="00B453AB"/>
    <w:rsid w:val="00C26870"/>
    <w:rsid w:val="00D61DCF"/>
    <w:rsid w:val="00F61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856E"/>
  <w15:chartTrackingRefBased/>
  <w15:docId w15:val="{58EB91B2-2E9A-4CD4-AC9F-91D98D902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knupp\AppData\Local\Microsoft\Office\16.0\DTS\en-ZA%7bD0B5838E-0354-43DF-B3EC-93AB90B7DA5A%7d\%7bFD070058-95AC-42E9-A638-F10BDAA9F3E8%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{FD070058-95AC-42E9-A638-F10BDAA9F3E8}tf02786999_win32.dotx</Template>
  <TotalTime>0</TotalTime>
  <Pages>3</Pages>
  <Words>719</Words>
  <Characters>4103</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Knupp</dc:creator>
  <cp:keywords/>
  <dc:description/>
  <cp:lastModifiedBy>Wolfgang Knupp</cp:lastModifiedBy>
  <cp:revision>2</cp:revision>
  <dcterms:created xsi:type="dcterms:W3CDTF">2025-07-07T10:51:00Z</dcterms:created>
  <dcterms:modified xsi:type="dcterms:W3CDTF">2025-07-07T10:51:00Z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